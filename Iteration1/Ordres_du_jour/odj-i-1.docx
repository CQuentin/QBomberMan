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GROUPE C</w:t>
      </w:r>
    </w:p>
    <w:p w:rsidR="00C107E2" w:rsidRDefault="00C107E2" w:rsidP="00C107E2">
      <w:pPr>
        <w:widowControl w:val="0"/>
        <w:autoSpaceDE w:val="0"/>
        <w:autoSpaceDN w:val="0"/>
        <w:adjustRightInd w:val="0"/>
        <w:spacing w:before="240" w:after="120"/>
        <w:jc w:val="center"/>
        <w:rPr>
          <w:rFonts w:ascii="Arial" w:hAnsi="Arial" w:cs="Arial"/>
          <w:b/>
          <w:bCs/>
        </w:rPr>
      </w:pPr>
    </w:p>
    <w:p w:rsidR="00C107E2" w:rsidRDefault="002429EB" w:rsidP="00C107E2">
      <w:pPr>
        <w:widowControl w:val="0"/>
        <w:autoSpaceDE w:val="0"/>
        <w:autoSpaceDN w:val="0"/>
        <w:adjustRightInd w:val="0"/>
        <w:spacing w:before="240"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Ordre du jour réunion 1 - Interne</w:t>
      </w:r>
    </w:p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</w:rPr>
      </w:pPr>
    </w:p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</w:p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Auteurs 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C107E2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Auteurs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Approbateurs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C107E2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Jean-Philippe HUGUET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Olivier MICHALON </w:t>
            </w:r>
          </w:p>
        </w:tc>
      </w:tr>
      <w:tr w:rsidR="00C107E2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Rédigé le</w:t>
            </w:r>
            <w:r w:rsidR="002429EB">
              <w:rPr>
                <w:rFonts w:ascii="Times New Roman" w:hAnsi="Times New Roman" w:cs="Times New Roman"/>
              </w:rPr>
              <w:t xml:space="preserve"> : 4/11</w:t>
            </w:r>
            <w:r>
              <w:rPr>
                <w:rFonts w:ascii="Times New Roman" w:hAnsi="Times New Roman" w:cs="Times New Roman"/>
              </w:rPr>
              <w:t>/2013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Approuvé le</w:t>
            </w:r>
            <w:r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Validé le 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</w:tbl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</w:p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Diffusion 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107E2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Diffusion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Externe</w:t>
            </w:r>
          </w:p>
        </w:tc>
      </w:tr>
      <w:tr w:rsidR="00C107E2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 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Olivier MICHALON </w:t>
            </w:r>
          </w:p>
        </w:tc>
      </w:tr>
      <w:tr w:rsidR="00C107E2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Copie à 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Jérémy VAZ BORGES </w:t>
            </w:r>
          </w:p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Quentin CHEYNET</w:t>
            </w:r>
          </w:p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Sébastien TROUSSE</w:t>
            </w:r>
          </w:p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Jean-Philippe HUGUET</w:t>
            </w:r>
          </w:p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Guillaume BROC </w:t>
            </w:r>
          </w:p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Clément CARLES</w:t>
            </w:r>
          </w:p>
        </w:tc>
      </w:tr>
    </w:tbl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</w:p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Document de référence 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107E2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Libellé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Document</w:t>
            </w:r>
          </w:p>
        </w:tc>
      </w:tr>
      <w:tr w:rsidR="00C107E2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2429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Ordre du jour Réunion Interne 1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 w:rsidP="002429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grpC_</w:t>
            </w:r>
            <w:r w:rsidR="002429EB">
              <w:rPr>
                <w:rFonts w:ascii="Times New Roman" w:hAnsi="Times New Roman" w:cs="Times New Roman"/>
              </w:rPr>
              <w:t>odj_r1_interne</w:t>
            </w:r>
            <w:r>
              <w:rPr>
                <w:rFonts w:ascii="Times New Roman" w:hAnsi="Times New Roman" w:cs="Times New Roman"/>
              </w:rPr>
              <w:t>_v1-0.pdf</w:t>
            </w:r>
          </w:p>
        </w:tc>
      </w:tr>
    </w:tbl>
    <w:p w:rsidR="00C107E2" w:rsidRDefault="00C107E2" w:rsidP="00C107E2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C107E2"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 Version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Auteurs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Approbateurs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 w:rsidP="002429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Historique des évolutions</w:t>
            </w:r>
          </w:p>
        </w:tc>
      </w:tr>
      <w:tr w:rsidR="00C107E2"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1.0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Jean-Philippe HUGUET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2429EB" w:rsidP="002429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4/11/2013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C107E2" w:rsidRDefault="00C107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Création du document</w:t>
            </w:r>
          </w:p>
        </w:tc>
      </w:tr>
    </w:tbl>
    <w:p w:rsidR="00C107E2" w:rsidRDefault="00C107E2" w:rsidP="00C77377">
      <w:pPr>
        <w:pStyle w:val="Titre"/>
      </w:pPr>
    </w:p>
    <w:p w:rsidR="00C107E2" w:rsidRDefault="00C107E2" w:rsidP="00C107E2"/>
    <w:p w:rsidR="00C107E2" w:rsidRDefault="00C107E2" w:rsidP="00C107E2"/>
    <w:p w:rsidR="00C107E2" w:rsidRDefault="00C107E2" w:rsidP="00C107E2"/>
    <w:p w:rsidR="00C107E2" w:rsidRDefault="00C107E2" w:rsidP="00C107E2"/>
    <w:p w:rsidR="00C107E2" w:rsidRDefault="00C107E2" w:rsidP="00C107E2"/>
    <w:p w:rsidR="00C107E2" w:rsidRPr="00C107E2" w:rsidRDefault="00C107E2" w:rsidP="00C107E2">
      <w:bookmarkStart w:id="0" w:name="_GoBack"/>
      <w:bookmarkEnd w:id="0"/>
    </w:p>
    <w:p w:rsidR="00C77377" w:rsidRDefault="002429EB" w:rsidP="00C77377">
      <w:pPr>
        <w:pStyle w:val="Titre"/>
      </w:pPr>
      <w:r>
        <w:lastRenderedPageBreak/>
        <w:t>L’ordre du jour sera</w:t>
      </w: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  <w:sz w:val="28"/>
          <w:szCs w:val="28"/>
        </w:rPr>
      </w:pP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  <w:sz w:val="28"/>
          <w:szCs w:val="28"/>
        </w:rPr>
      </w:pP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</w:rPr>
      </w:pPr>
      <w:r>
        <w:rPr>
          <w:rFonts w:ascii="Helvetica" w:hAnsi="Helvetica" w:cs="Helvetica"/>
          <w:sz w:val="28"/>
          <w:szCs w:val="28"/>
        </w:rPr>
        <w:t>I. Bilan itération 1</w:t>
      </w: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Helvetica" w:hAnsi="Helvetica" w:cs="Helvetica"/>
        </w:rPr>
        <w:t xml:space="preserve">Présentation et validation </w:t>
      </w:r>
      <w:r>
        <w:rPr>
          <w:rFonts w:ascii="Helvetica" w:hAnsi="Helvetica" w:cs="Helvetica"/>
        </w:rPr>
        <w:t>du PAQ</w:t>
      </w: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Helvetica" w:hAnsi="Helvetica" w:cs="Helvetica"/>
        </w:rPr>
        <w:t>Présentation et validation des spécifications</w:t>
      </w: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Helvetica" w:hAnsi="Helvetica" w:cs="Helvetica"/>
        </w:rPr>
        <w:t>Présentation et validation de l’analyse des risques</w:t>
      </w: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Helvetica" w:hAnsi="Helvetica" w:cs="Helvetica"/>
        </w:rPr>
        <w:t xml:space="preserve">Présentation et validation de </w:t>
      </w:r>
      <w:r>
        <w:rPr>
          <w:rFonts w:ascii="Helvetica" w:hAnsi="Helvetica" w:cs="Helvetica"/>
        </w:rPr>
        <w:t>la planification des lotissements</w:t>
      </w: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Helvetica" w:hAnsi="Helvetica" w:cs="Helvetica"/>
        </w:rPr>
        <w:t xml:space="preserve">Présentation et validation de </w:t>
      </w:r>
      <w:r>
        <w:rPr>
          <w:rFonts w:ascii="Helvetica" w:hAnsi="Helvetica" w:cs="Helvetica"/>
        </w:rPr>
        <w:t>l’analyse financière</w:t>
      </w:r>
    </w:p>
    <w:p w:rsidR="002429EB" w:rsidRPr="002429EB" w:rsidRDefault="002429EB" w:rsidP="002429EB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Times New Roman"/>
        </w:rPr>
      </w:pPr>
      <w:r w:rsidRPr="002429EB">
        <w:rPr>
          <w:rFonts w:ascii="Times New Roman" w:hAnsi="Times New Roman" w:cs="Times New Roman"/>
        </w:rPr>
        <w:t xml:space="preserve">6. </w:t>
      </w:r>
      <w:r w:rsidRPr="002429EB">
        <w:rPr>
          <w:rFonts w:ascii="Helvetica" w:hAnsi="Helvetica" w:cs="Times New Roman"/>
        </w:rPr>
        <w:t xml:space="preserve">Présentation et validation de </w:t>
      </w:r>
      <w:r w:rsidRPr="002429EB">
        <w:rPr>
          <w:rFonts w:ascii="Helvetica" w:hAnsi="Helvetica" w:cs="Times New Roman"/>
        </w:rPr>
        <w:t>l’analyse technique</w:t>
      </w:r>
    </w:p>
    <w:p w:rsidR="002429EB" w:rsidRDefault="002429EB" w:rsidP="002429E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  <w:sz w:val="28"/>
          <w:szCs w:val="28"/>
        </w:rPr>
      </w:pP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</w:rPr>
      </w:pPr>
      <w:r>
        <w:rPr>
          <w:rFonts w:ascii="Helvetica" w:hAnsi="Helvetica" w:cs="Helvetica"/>
          <w:sz w:val="28"/>
          <w:szCs w:val="28"/>
        </w:rPr>
        <w:t>II. Prévision de l’itération 2</w:t>
      </w: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>
        <w:rPr>
          <w:rFonts w:ascii="Helvetica" w:hAnsi="Helvetica" w:cs="Helvetica"/>
        </w:rPr>
        <w:t xml:space="preserve">Modification éventuelle </w:t>
      </w:r>
      <w:r>
        <w:rPr>
          <w:rFonts w:ascii="Helvetica" w:hAnsi="Helvetica" w:cs="Helvetica"/>
        </w:rPr>
        <w:t>du PAQ</w:t>
      </w: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ind w:left="252" w:firstLine="708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 </w:t>
      </w:r>
      <w:r>
        <w:rPr>
          <w:rFonts w:ascii="Helvetica" w:hAnsi="Helvetica" w:cs="Helvetica"/>
        </w:rPr>
        <w:t>Modification éventuelle des spécifications</w:t>
      </w: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</w:t>
      </w:r>
      <w:r>
        <w:rPr>
          <w:rFonts w:ascii="Helvetica" w:hAnsi="Helvetica" w:cs="Helvetica"/>
        </w:rPr>
        <w:t>Modification éventuelle de l’analyse des risques</w:t>
      </w: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. </w:t>
      </w:r>
      <w:r>
        <w:rPr>
          <w:rFonts w:ascii="Helvetica" w:hAnsi="Helvetica" w:cs="Helvetica"/>
        </w:rPr>
        <w:t xml:space="preserve">Modification éventuelle de </w:t>
      </w:r>
      <w:r>
        <w:rPr>
          <w:rFonts w:ascii="Helvetica" w:hAnsi="Helvetica" w:cs="Helvetica"/>
        </w:rPr>
        <w:t>la planification des lotissements</w:t>
      </w: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ind w:left="96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. </w:t>
      </w:r>
      <w:r>
        <w:rPr>
          <w:rFonts w:ascii="Helvetica" w:hAnsi="Helvetica" w:cs="Helvetica"/>
        </w:rPr>
        <w:t xml:space="preserve">Modification éventuelle de </w:t>
      </w:r>
      <w:r>
        <w:rPr>
          <w:rFonts w:ascii="Helvetica" w:hAnsi="Helvetica" w:cs="Helvetica"/>
        </w:rPr>
        <w:t>l’analyse financière</w:t>
      </w:r>
    </w:p>
    <w:p w:rsidR="002429EB" w:rsidRDefault="002429EB" w:rsidP="002429E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2429EB" w:rsidRDefault="002429EB" w:rsidP="002429E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2429EB" w:rsidRDefault="002429EB" w:rsidP="002429EB">
      <w:pPr>
        <w:widowControl w:val="0"/>
        <w:autoSpaceDE w:val="0"/>
        <w:autoSpaceDN w:val="0"/>
        <w:adjustRightInd w:val="0"/>
        <w:spacing w:after="37"/>
        <w:rPr>
          <w:rFonts w:ascii="Helvetica" w:hAnsi="Helvetica" w:cs="Helvetica"/>
        </w:rPr>
      </w:pPr>
      <w:r>
        <w:rPr>
          <w:rFonts w:ascii="Helvetica" w:hAnsi="Helvetica" w:cs="Helvetica"/>
          <w:sz w:val="28"/>
          <w:szCs w:val="28"/>
        </w:rPr>
        <w:t>III. Autres</w:t>
      </w:r>
    </w:p>
    <w:p w:rsidR="00651761" w:rsidRPr="00C107E2" w:rsidRDefault="002429EB" w:rsidP="002429EB">
      <w:pPr>
        <w:widowControl w:val="0"/>
        <w:autoSpaceDE w:val="0"/>
        <w:autoSpaceDN w:val="0"/>
        <w:adjustRightInd w:val="0"/>
        <w:spacing w:after="240"/>
        <w:ind w:firstLine="708"/>
        <w:rPr>
          <w:rFonts w:ascii="Times" w:hAnsi="Times" w:cs="Times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. </w:t>
      </w:r>
      <w:r>
        <w:rPr>
          <w:rFonts w:ascii="Helvetica" w:hAnsi="Helvetica" w:cs="Helvetica"/>
        </w:rPr>
        <w:t>Questions diverses</w:t>
      </w:r>
    </w:p>
    <w:sectPr w:rsidR="00651761" w:rsidRPr="00C107E2" w:rsidSect="00C7737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6F54B6"/>
    <w:multiLevelType w:val="hybridMultilevel"/>
    <w:tmpl w:val="20E0A20E"/>
    <w:lvl w:ilvl="0" w:tplc="EB2EC1FA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77"/>
    <w:rsid w:val="002429EB"/>
    <w:rsid w:val="00651761"/>
    <w:rsid w:val="00B65F66"/>
    <w:rsid w:val="00C107E2"/>
    <w:rsid w:val="00C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73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73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377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7737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7737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773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7737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C773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7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73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773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73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73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377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7737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7737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773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7737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C773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7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73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773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0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1069</Characters>
  <Application>Microsoft Macintosh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H</dc:creator>
  <cp:keywords/>
  <dc:description/>
  <cp:lastModifiedBy>Jp H</cp:lastModifiedBy>
  <cp:revision>2</cp:revision>
  <dcterms:created xsi:type="dcterms:W3CDTF">2013-11-04T14:08:00Z</dcterms:created>
  <dcterms:modified xsi:type="dcterms:W3CDTF">2013-11-04T14:08:00Z</dcterms:modified>
</cp:coreProperties>
</file>
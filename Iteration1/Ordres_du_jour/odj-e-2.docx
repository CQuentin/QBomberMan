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GROUPE C</w:t>
      </w:r>
    </w:p>
    <w:p w:rsidR="00C107E2" w:rsidRDefault="00C107E2" w:rsidP="00C107E2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</w:rPr>
      </w:pPr>
    </w:p>
    <w:p w:rsidR="00C107E2" w:rsidRDefault="002429EB" w:rsidP="00C107E2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Ordre du jour r</w:t>
      </w:r>
      <w:r w:rsidR="008D46E3">
        <w:rPr>
          <w:rFonts w:ascii="Arial" w:hAnsi="Arial" w:cs="Arial"/>
          <w:b/>
          <w:bCs/>
        </w:rPr>
        <w:t>éunion 2 - Externe</w:t>
      </w: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Auteurs 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107E2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Auteurs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Approbateurs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107E2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Jean-Philippe HUGUET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Olivier MICHALON </w:t>
            </w:r>
          </w:p>
        </w:tc>
      </w:tr>
      <w:tr w:rsidR="00C107E2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Rédigé le</w:t>
            </w:r>
            <w:r w:rsidR="002429EB">
              <w:rPr>
                <w:rFonts w:ascii="Times New Roman" w:hAnsi="Times New Roman" w:cs="Times New Roman"/>
              </w:rPr>
              <w:t xml:space="preserve"> : 4/11</w:t>
            </w:r>
            <w:r>
              <w:rPr>
                <w:rFonts w:ascii="Times New Roman" w:hAnsi="Times New Roman" w:cs="Times New Roman"/>
              </w:rPr>
              <w:t>/2013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Approuvé le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Validé le 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Diffusion 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Diffusion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Externe</w:t>
            </w:r>
          </w:p>
        </w:tc>
      </w:tr>
      <w:tr w:rsidR="00C107E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 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805C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Charles CHRISTMAS</w:t>
            </w:r>
            <w:r w:rsidR="00C107E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 à 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D46E3" w:rsidRDefault="008D46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Olivier MICHALON 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Jérémy VAZ BORGES 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Quentin CHEYNET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Sébastien TROUSSE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Jean-Philippe HUGUET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Guillaume BROC 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Clément CARLES</w:t>
            </w:r>
          </w:p>
        </w:tc>
      </w:tr>
    </w:tbl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Document de référence 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Libellé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</w:tr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2429EB" w:rsidP="008D46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Ordre du jour Réunion </w:t>
            </w:r>
            <w:r w:rsidR="008D46E3">
              <w:rPr>
                <w:rFonts w:ascii="Times New Roman" w:hAnsi="Times New Roman" w:cs="Times New Roman"/>
              </w:rPr>
              <w:t>Externe 2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 w:rsidP="008D46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grpC_</w:t>
            </w:r>
            <w:r w:rsidR="008D46E3">
              <w:rPr>
                <w:rFonts w:ascii="Times New Roman" w:hAnsi="Times New Roman" w:cs="Times New Roman"/>
              </w:rPr>
              <w:t>odj_r2</w:t>
            </w:r>
            <w:r w:rsidR="002429EB">
              <w:rPr>
                <w:rFonts w:ascii="Times New Roman" w:hAnsi="Times New Roman" w:cs="Times New Roman"/>
              </w:rPr>
              <w:t>_</w:t>
            </w:r>
            <w:r w:rsidR="008D46E3">
              <w:rPr>
                <w:rFonts w:ascii="Times New Roman" w:hAnsi="Times New Roman" w:cs="Times New Roman"/>
              </w:rPr>
              <w:t>externe</w:t>
            </w:r>
            <w:r>
              <w:rPr>
                <w:rFonts w:ascii="Times New Roman" w:hAnsi="Times New Roman" w:cs="Times New Roman"/>
              </w:rPr>
              <w:t>_v1-0.pdf</w:t>
            </w:r>
          </w:p>
        </w:tc>
      </w:tr>
    </w:tbl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C107E2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 Version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Auteurs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Approbateurs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 w:rsidP="002429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Historique des évolutions</w:t>
            </w:r>
          </w:p>
        </w:tc>
      </w:tr>
      <w:tr w:rsidR="00C107E2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Jean-Philippe HUGUET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2429EB" w:rsidP="002429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4/11/2013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Création du document</w:t>
            </w:r>
          </w:p>
        </w:tc>
      </w:tr>
    </w:tbl>
    <w:p w:rsidR="00C107E2" w:rsidRDefault="00C107E2" w:rsidP="00C77377">
      <w:pPr>
        <w:pStyle w:val="Titre"/>
      </w:pPr>
    </w:p>
    <w:p w:rsidR="00C107E2" w:rsidRDefault="00C107E2" w:rsidP="00C107E2"/>
    <w:p w:rsidR="00C107E2" w:rsidRDefault="00C107E2" w:rsidP="00C107E2"/>
    <w:p w:rsidR="00C107E2" w:rsidRDefault="00C107E2" w:rsidP="00C107E2"/>
    <w:p w:rsidR="00C107E2" w:rsidRDefault="00C107E2" w:rsidP="00C107E2"/>
    <w:p w:rsidR="00C107E2" w:rsidRDefault="00C107E2" w:rsidP="00C107E2"/>
    <w:p w:rsidR="00C107E2" w:rsidRPr="00C107E2" w:rsidRDefault="00C107E2" w:rsidP="00C107E2"/>
    <w:p w:rsidR="00C77377" w:rsidRDefault="002429EB" w:rsidP="00C77377">
      <w:pPr>
        <w:pStyle w:val="Titre"/>
      </w:pPr>
      <w:r>
        <w:lastRenderedPageBreak/>
        <w:t>L’ordre du jour sera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  <w:r>
        <w:rPr>
          <w:rFonts w:ascii="Helvetica" w:hAnsi="Helvetica" w:cs="Helvetica"/>
          <w:sz w:val="28"/>
          <w:szCs w:val="28"/>
        </w:rPr>
        <w:t xml:space="preserve">I. </w:t>
      </w:r>
      <w:r>
        <w:rPr>
          <w:rFonts w:ascii="Helvetica" w:hAnsi="Helvetica" w:cs="Helvetica"/>
          <w:sz w:val="28"/>
          <w:szCs w:val="28"/>
        </w:rPr>
        <w:t>Dernières avancées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Helvetica" w:hAnsi="Helvetica" w:cs="Helvetica"/>
        </w:rPr>
        <w:t>Présentation et validation du PAQ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Helvetica" w:hAnsi="Helvetica" w:cs="Helvetica"/>
        </w:rPr>
        <w:t>Validation de l’introduction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Helvetica" w:hAnsi="Helvetica" w:cs="Helvetica"/>
        </w:rPr>
        <w:t>3. Validation de l’analyse financière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</w:p>
    <w:p w:rsidR="00805C46" w:rsidRP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  <w:r w:rsidRPr="00805C46">
        <w:rPr>
          <w:rFonts w:ascii="Helvetica" w:hAnsi="Helvetica" w:cs="Helvetica"/>
          <w:sz w:val="28"/>
          <w:szCs w:val="28"/>
        </w:rPr>
        <w:t>II. Evolution du projet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4. VOS QUESTIONS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</w:p>
    <w:p w:rsidR="00805C46" w:rsidRPr="00805C46" w:rsidRDefault="00805C46" w:rsidP="00805C46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  <w:r w:rsidRPr="00805C46">
        <w:rPr>
          <w:rFonts w:ascii="Helvetica" w:hAnsi="Helvetica" w:cs="Helvetica"/>
          <w:sz w:val="28"/>
          <w:szCs w:val="28"/>
        </w:rPr>
        <w:t>III. Autres</w:t>
      </w:r>
    </w:p>
    <w:p w:rsidR="00805C46" w:rsidRDefault="00805C46" w:rsidP="00805C46">
      <w:pPr>
        <w:widowControl w:val="0"/>
        <w:autoSpaceDE w:val="0"/>
        <w:autoSpaceDN w:val="0"/>
        <w:adjustRightInd w:val="0"/>
        <w:spacing w:after="37"/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5. Questions diverses</w:t>
      </w:r>
    </w:p>
    <w:p w:rsidR="00805C46" w:rsidRDefault="00805C46" w:rsidP="00805C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05C46" w:rsidRDefault="00805C46" w:rsidP="00805C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51761" w:rsidRPr="00C107E2" w:rsidRDefault="00651761" w:rsidP="00805C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sectPr w:rsidR="00651761" w:rsidRPr="00C107E2" w:rsidSect="00C7737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3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76F54B6"/>
    <w:multiLevelType w:val="hybridMultilevel"/>
    <w:tmpl w:val="20E0A20E"/>
    <w:lvl w:ilvl="0" w:tplc="EB2EC1FA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77"/>
    <w:rsid w:val="002429EB"/>
    <w:rsid w:val="00651761"/>
    <w:rsid w:val="00805C46"/>
    <w:rsid w:val="008D46E3"/>
    <w:rsid w:val="00B65F66"/>
    <w:rsid w:val="00C107E2"/>
    <w:rsid w:val="00C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3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3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377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7737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737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77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773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C77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7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73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73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3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3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377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7737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737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77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773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C77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7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73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73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H</dc:creator>
  <cp:keywords/>
  <dc:description/>
  <cp:lastModifiedBy>Jp H</cp:lastModifiedBy>
  <cp:revision>2</cp:revision>
  <cp:lastPrinted>2013-11-04T14:08:00Z</cp:lastPrinted>
  <dcterms:created xsi:type="dcterms:W3CDTF">2013-11-04T14:14:00Z</dcterms:created>
  <dcterms:modified xsi:type="dcterms:W3CDTF">2013-11-04T14:14:00Z</dcterms:modified>
</cp:coreProperties>
</file>